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40" w:rsidRPr="00CF0C54" w:rsidRDefault="00011040" w:rsidP="00011040">
      <w:pPr>
        <w:numPr>
          <w:ilvl w:val="0"/>
          <w:numId w:val="5"/>
        </w:numPr>
        <w:spacing w:line="360" w:lineRule="auto"/>
        <w:jc w:val="both"/>
        <w:rPr>
          <w:rFonts w:ascii="Calibri" w:hAnsi="Calibri" w:cs="Courier New"/>
          <w:noProof/>
          <w:sz w:val="26"/>
          <w:szCs w:val="26"/>
        </w:rPr>
      </w:pPr>
      <w:r w:rsidRPr="00CF0C54">
        <w:rPr>
          <w:rFonts w:ascii="Calibri" w:hAnsi="Calibri" w:cs="Courier New"/>
          <w:noProof/>
          <w:sz w:val="26"/>
          <w:szCs w:val="26"/>
        </w:rPr>
        <w:t>Создать примитивный англо-русский и русско-английский словарь, содержащий пары слов – названий стран на русском и английском языках. Пользователь должен иметь возможность выбирать направление перевода и запрашивать перевод.</w:t>
      </w:r>
    </w:p>
    <w:p w:rsidR="00011040" w:rsidRPr="00CF0C54" w:rsidRDefault="00011040" w:rsidP="00011040">
      <w:pPr>
        <w:numPr>
          <w:ilvl w:val="0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 xml:space="preserve">Создать необобщенный класс точки в трехмерном пространстве с целочисленными координатами (Point3D), который наследуется от </w:t>
      </w:r>
      <w:proofErr w:type="spellStart"/>
      <w:r w:rsidRPr="00CF0C54">
        <w:rPr>
          <w:rFonts w:ascii="Calibri" w:hAnsi="Calibri"/>
          <w:sz w:val="26"/>
          <w:szCs w:val="26"/>
        </w:rPr>
        <w:t>generic</w:t>
      </w:r>
      <w:proofErr w:type="spellEnd"/>
      <w:r w:rsidRPr="00CF0C54">
        <w:rPr>
          <w:rFonts w:ascii="Calibri" w:hAnsi="Calibri"/>
          <w:sz w:val="26"/>
          <w:szCs w:val="26"/>
        </w:rPr>
        <w:t>-класса Point2D&lt;T&gt;, рассмотренного в уроке. Реализовать в кла</w:t>
      </w:r>
      <w:r w:rsidRPr="00CF0C54">
        <w:rPr>
          <w:rFonts w:ascii="Calibri" w:hAnsi="Calibri"/>
          <w:sz w:val="26"/>
          <w:szCs w:val="26"/>
        </w:rPr>
        <w:t>с</w:t>
      </w:r>
      <w:r w:rsidRPr="00CF0C54">
        <w:rPr>
          <w:rFonts w:ascii="Calibri" w:hAnsi="Calibri"/>
          <w:sz w:val="26"/>
          <w:szCs w:val="26"/>
        </w:rPr>
        <w:t>се:</w:t>
      </w:r>
    </w:p>
    <w:p w:rsidR="00011040" w:rsidRPr="00CF0C54" w:rsidRDefault="00011040" w:rsidP="00011040">
      <w:pPr>
        <w:numPr>
          <w:ilvl w:val="1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>конструктор с параметрами, который принимает начальные зн</w:t>
      </w:r>
      <w:r w:rsidRPr="00CF0C54">
        <w:rPr>
          <w:rFonts w:ascii="Calibri" w:hAnsi="Calibri"/>
          <w:sz w:val="26"/>
          <w:szCs w:val="26"/>
        </w:rPr>
        <w:t>а</w:t>
      </w:r>
      <w:r w:rsidRPr="00CF0C54">
        <w:rPr>
          <w:rFonts w:ascii="Calibri" w:hAnsi="Calibri"/>
          <w:sz w:val="26"/>
          <w:szCs w:val="26"/>
        </w:rPr>
        <w:t>чения для координат точки</w:t>
      </w:r>
    </w:p>
    <w:p w:rsidR="00011040" w:rsidRPr="00CF0C54" w:rsidRDefault="00011040" w:rsidP="00011040">
      <w:pPr>
        <w:numPr>
          <w:ilvl w:val="1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 xml:space="preserve">метод </w:t>
      </w:r>
      <w:proofErr w:type="spellStart"/>
      <w:proofErr w:type="gramStart"/>
      <w:r w:rsidRPr="00CF0C54">
        <w:rPr>
          <w:rFonts w:ascii="Calibri" w:hAnsi="Calibri"/>
          <w:sz w:val="26"/>
          <w:szCs w:val="26"/>
        </w:rPr>
        <w:t>ToString</w:t>
      </w:r>
      <w:proofErr w:type="spellEnd"/>
      <w:r w:rsidRPr="00CF0C54">
        <w:rPr>
          <w:rFonts w:ascii="Calibri" w:hAnsi="Calibri"/>
          <w:sz w:val="26"/>
          <w:szCs w:val="26"/>
        </w:rPr>
        <w:t>(</w:t>
      </w:r>
      <w:proofErr w:type="gramEnd"/>
      <w:r w:rsidRPr="00CF0C54">
        <w:rPr>
          <w:rFonts w:ascii="Calibri" w:hAnsi="Calibri"/>
          <w:sz w:val="26"/>
          <w:szCs w:val="26"/>
        </w:rPr>
        <w:t>)</w:t>
      </w:r>
    </w:p>
    <w:p w:rsidR="00011040" w:rsidRPr="00CF0C54" w:rsidRDefault="00011040" w:rsidP="00011040">
      <w:pPr>
        <w:numPr>
          <w:ilvl w:val="0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>Создать обобщенный класс прямой на плоскости. В классе предусмотреть 2 поля типа обобщенной точки – точки, через которые проходит прямая. Реализовать в кла</w:t>
      </w:r>
      <w:r w:rsidRPr="00CF0C54">
        <w:rPr>
          <w:rFonts w:ascii="Calibri" w:hAnsi="Calibri"/>
          <w:sz w:val="26"/>
          <w:szCs w:val="26"/>
        </w:rPr>
        <w:t>с</w:t>
      </w:r>
      <w:r w:rsidRPr="00CF0C54">
        <w:rPr>
          <w:rFonts w:ascii="Calibri" w:hAnsi="Calibri"/>
          <w:sz w:val="26"/>
          <w:szCs w:val="26"/>
        </w:rPr>
        <w:t>се:</w:t>
      </w:r>
    </w:p>
    <w:p w:rsidR="00011040" w:rsidRPr="00CF0C54" w:rsidRDefault="00011040" w:rsidP="00011040">
      <w:pPr>
        <w:numPr>
          <w:ilvl w:val="1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>конструктор, который принимает 2 точки</w:t>
      </w:r>
    </w:p>
    <w:p w:rsidR="00011040" w:rsidRPr="00CF0C54" w:rsidRDefault="00011040" w:rsidP="00011040">
      <w:pPr>
        <w:numPr>
          <w:ilvl w:val="1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>конструктор, которые принимает 4 координаты (x и у коо</w:t>
      </w:r>
      <w:r w:rsidRPr="00CF0C54">
        <w:rPr>
          <w:rFonts w:ascii="Calibri" w:hAnsi="Calibri"/>
          <w:sz w:val="26"/>
          <w:szCs w:val="26"/>
        </w:rPr>
        <w:t>р</w:t>
      </w:r>
      <w:r w:rsidRPr="00CF0C54">
        <w:rPr>
          <w:rFonts w:ascii="Calibri" w:hAnsi="Calibri"/>
          <w:sz w:val="26"/>
          <w:szCs w:val="26"/>
        </w:rPr>
        <w:t>динаты для первой и второй точки)</w:t>
      </w:r>
    </w:p>
    <w:p w:rsidR="00011040" w:rsidRPr="00CF0C54" w:rsidRDefault="00011040" w:rsidP="00011040">
      <w:pPr>
        <w:numPr>
          <w:ilvl w:val="1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 xml:space="preserve">метод </w:t>
      </w:r>
      <w:proofErr w:type="spellStart"/>
      <w:proofErr w:type="gramStart"/>
      <w:r w:rsidRPr="00CF0C54">
        <w:rPr>
          <w:rFonts w:ascii="Calibri" w:hAnsi="Calibri"/>
          <w:sz w:val="26"/>
          <w:szCs w:val="26"/>
        </w:rPr>
        <w:t>ToString</w:t>
      </w:r>
      <w:proofErr w:type="spellEnd"/>
      <w:r w:rsidRPr="00CF0C54">
        <w:rPr>
          <w:rFonts w:ascii="Calibri" w:hAnsi="Calibri"/>
          <w:sz w:val="26"/>
          <w:szCs w:val="26"/>
        </w:rPr>
        <w:t>(</w:t>
      </w:r>
      <w:proofErr w:type="gramEnd"/>
      <w:r w:rsidRPr="00CF0C54">
        <w:rPr>
          <w:rFonts w:ascii="Calibri" w:hAnsi="Calibri"/>
          <w:sz w:val="26"/>
          <w:szCs w:val="26"/>
        </w:rPr>
        <w:t>)</w:t>
      </w:r>
    </w:p>
    <w:p w:rsidR="00011040" w:rsidRPr="00CF0C54" w:rsidRDefault="00011040" w:rsidP="00011040">
      <w:pPr>
        <w:numPr>
          <w:ilvl w:val="0"/>
          <w:numId w:val="5"/>
        </w:numPr>
        <w:spacing w:line="360" w:lineRule="auto"/>
        <w:jc w:val="both"/>
        <w:rPr>
          <w:rFonts w:ascii="Calibri" w:hAnsi="Calibri"/>
          <w:sz w:val="26"/>
          <w:szCs w:val="26"/>
        </w:rPr>
      </w:pPr>
      <w:r w:rsidRPr="00CF0C54">
        <w:rPr>
          <w:rFonts w:ascii="Calibri" w:hAnsi="Calibri"/>
          <w:sz w:val="26"/>
          <w:szCs w:val="26"/>
        </w:rPr>
        <w:t>Подсчитать, сколько раз каждое слово встречае</w:t>
      </w:r>
      <w:r w:rsidRPr="00CF0C54">
        <w:rPr>
          <w:rFonts w:ascii="Calibri" w:hAnsi="Calibri"/>
          <w:sz w:val="26"/>
          <w:szCs w:val="26"/>
        </w:rPr>
        <w:t>т</w:t>
      </w:r>
      <w:r w:rsidRPr="00CF0C54">
        <w:rPr>
          <w:rFonts w:ascii="Calibri" w:hAnsi="Calibri"/>
          <w:sz w:val="26"/>
          <w:szCs w:val="26"/>
        </w:rPr>
        <w:t>ся в заданном тексте. Результат записать в колле</w:t>
      </w:r>
      <w:r w:rsidRPr="00CF0C54">
        <w:rPr>
          <w:rFonts w:ascii="Calibri" w:hAnsi="Calibri"/>
          <w:sz w:val="26"/>
          <w:szCs w:val="26"/>
        </w:rPr>
        <w:t>к</w:t>
      </w:r>
      <w:r w:rsidRPr="00CF0C54">
        <w:rPr>
          <w:rFonts w:ascii="Calibri" w:hAnsi="Calibri"/>
          <w:sz w:val="26"/>
          <w:szCs w:val="26"/>
        </w:rPr>
        <w:t xml:space="preserve">цию </w:t>
      </w:r>
      <w:proofErr w:type="spellStart"/>
      <w:proofErr w:type="gramStart"/>
      <w:r w:rsidRPr="00CF0C54">
        <w:rPr>
          <w:rFonts w:ascii="Calibri" w:hAnsi="Calibri"/>
          <w:sz w:val="26"/>
          <w:szCs w:val="26"/>
        </w:rPr>
        <w:t>Dictionary</w:t>
      </w:r>
      <w:proofErr w:type="spellEnd"/>
      <w:r w:rsidRPr="00CF0C54">
        <w:rPr>
          <w:rFonts w:ascii="Calibri" w:hAnsi="Calibri"/>
          <w:sz w:val="26"/>
          <w:szCs w:val="26"/>
        </w:rPr>
        <w:t>&lt;</w:t>
      </w:r>
      <w:proofErr w:type="spellStart"/>
      <w:proofErr w:type="gramEnd"/>
      <w:r w:rsidRPr="00CF0C54">
        <w:rPr>
          <w:rFonts w:ascii="Calibri" w:hAnsi="Calibri"/>
          <w:sz w:val="26"/>
          <w:szCs w:val="26"/>
        </w:rPr>
        <w:t>TKey</w:t>
      </w:r>
      <w:proofErr w:type="spellEnd"/>
      <w:r w:rsidRPr="00CF0C54">
        <w:rPr>
          <w:rFonts w:ascii="Calibri" w:hAnsi="Calibri"/>
          <w:sz w:val="26"/>
          <w:szCs w:val="26"/>
        </w:rPr>
        <w:t xml:space="preserve">, </w:t>
      </w:r>
      <w:proofErr w:type="spellStart"/>
      <w:r w:rsidRPr="00CF0C54">
        <w:rPr>
          <w:rFonts w:ascii="Calibri" w:hAnsi="Calibri"/>
          <w:sz w:val="26"/>
          <w:szCs w:val="26"/>
        </w:rPr>
        <w:t>TValue</w:t>
      </w:r>
      <w:proofErr w:type="spellEnd"/>
      <w:r w:rsidRPr="00CF0C54">
        <w:rPr>
          <w:rFonts w:ascii="Calibri" w:hAnsi="Calibri"/>
          <w:sz w:val="26"/>
          <w:szCs w:val="26"/>
        </w:rPr>
        <w:t>&gt;</w:t>
      </w:r>
    </w:p>
    <w:p w:rsidR="00184360" w:rsidRPr="00011040" w:rsidRDefault="00184360" w:rsidP="00011040">
      <w:bookmarkStart w:id="0" w:name="_GoBack"/>
      <w:bookmarkEnd w:id="0"/>
    </w:p>
    <w:sectPr w:rsidR="00184360" w:rsidRPr="00011040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3D9" w:rsidRDefault="000113D9" w:rsidP="0002659B">
      <w:r>
        <w:separator/>
      </w:r>
    </w:p>
  </w:endnote>
  <w:endnote w:type="continuationSeparator" w:id="0">
    <w:p w:rsidR="000113D9" w:rsidRDefault="000113D9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3D9" w:rsidRDefault="000113D9" w:rsidP="0002659B">
      <w:r>
        <w:separator/>
      </w:r>
    </w:p>
  </w:footnote>
  <w:footnote w:type="continuationSeparator" w:id="0">
    <w:p w:rsidR="000113D9" w:rsidRDefault="000113D9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0113D9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NewRoman"/>
        <w:sz w:val="24"/>
        <w:szCs w:val="26"/>
      </w:rPr>
    </w:lvl>
  </w:abstractNum>
  <w:abstractNum w:abstractNumId="4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C21DF1"/>
    <w:multiLevelType w:val="hybridMultilevel"/>
    <w:tmpl w:val="530C87B8"/>
    <w:lvl w:ilvl="0" w:tplc="2B20F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3" w15:restartNumberingAfterBreak="0">
    <w:nsid w:val="7B8E3A2E"/>
    <w:multiLevelType w:val="hybridMultilevel"/>
    <w:tmpl w:val="8A7EA8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16"/>
  </w:num>
  <w:num w:numId="8">
    <w:abstractNumId w:val="15"/>
  </w:num>
  <w:num w:numId="9">
    <w:abstractNumId w:val="12"/>
  </w:num>
  <w:num w:numId="10">
    <w:abstractNumId w:val="18"/>
  </w:num>
  <w:num w:numId="11">
    <w:abstractNumId w:val="17"/>
  </w:num>
  <w:num w:numId="12">
    <w:abstractNumId w:val="0"/>
  </w:num>
  <w:num w:numId="13">
    <w:abstractNumId w:val="1"/>
  </w:num>
  <w:num w:numId="14">
    <w:abstractNumId w:val="20"/>
  </w:num>
  <w:num w:numId="15">
    <w:abstractNumId w:val="10"/>
  </w:num>
  <w:num w:numId="16">
    <w:abstractNumId w:val="21"/>
  </w:num>
  <w:num w:numId="17">
    <w:abstractNumId w:val="5"/>
  </w:num>
  <w:num w:numId="18">
    <w:abstractNumId w:val="19"/>
  </w:num>
  <w:num w:numId="19">
    <w:abstractNumId w:val="6"/>
  </w:num>
  <w:num w:numId="20">
    <w:abstractNumId w:val="22"/>
  </w:num>
  <w:num w:numId="21">
    <w:abstractNumId w:val="3"/>
  </w:num>
  <w:num w:numId="22">
    <w:abstractNumId w:val="9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11040"/>
    <w:rsid w:val="000113D9"/>
    <w:rsid w:val="00012149"/>
    <w:rsid w:val="000128D5"/>
    <w:rsid w:val="000242F3"/>
    <w:rsid w:val="0002659B"/>
    <w:rsid w:val="00032EDE"/>
    <w:rsid w:val="000420E3"/>
    <w:rsid w:val="00043BD4"/>
    <w:rsid w:val="00043D73"/>
    <w:rsid w:val="00044169"/>
    <w:rsid w:val="00053B7A"/>
    <w:rsid w:val="000874DE"/>
    <w:rsid w:val="00087B89"/>
    <w:rsid w:val="000949AF"/>
    <w:rsid w:val="000A64FF"/>
    <w:rsid w:val="000F6772"/>
    <w:rsid w:val="001038B5"/>
    <w:rsid w:val="00106060"/>
    <w:rsid w:val="00116BB0"/>
    <w:rsid w:val="00132910"/>
    <w:rsid w:val="00137A10"/>
    <w:rsid w:val="001533DC"/>
    <w:rsid w:val="001563F1"/>
    <w:rsid w:val="001572FC"/>
    <w:rsid w:val="001663DF"/>
    <w:rsid w:val="00184360"/>
    <w:rsid w:val="001B2653"/>
    <w:rsid w:val="001D117C"/>
    <w:rsid w:val="001F70B6"/>
    <w:rsid w:val="0020052B"/>
    <w:rsid w:val="002050F8"/>
    <w:rsid w:val="002330D5"/>
    <w:rsid w:val="00251AB6"/>
    <w:rsid w:val="002644CA"/>
    <w:rsid w:val="00264534"/>
    <w:rsid w:val="00273D6C"/>
    <w:rsid w:val="0027582B"/>
    <w:rsid w:val="002B08A8"/>
    <w:rsid w:val="002C1BD6"/>
    <w:rsid w:val="002D013F"/>
    <w:rsid w:val="002D2585"/>
    <w:rsid w:val="002E0E62"/>
    <w:rsid w:val="002E11CF"/>
    <w:rsid w:val="002E5947"/>
    <w:rsid w:val="00311022"/>
    <w:rsid w:val="00350764"/>
    <w:rsid w:val="00361FD7"/>
    <w:rsid w:val="003641DF"/>
    <w:rsid w:val="00367534"/>
    <w:rsid w:val="00397380"/>
    <w:rsid w:val="003A032C"/>
    <w:rsid w:val="003B2DD8"/>
    <w:rsid w:val="003B4DC4"/>
    <w:rsid w:val="003C05CD"/>
    <w:rsid w:val="003D1AD1"/>
    <w:rsid w:val="003D3108"/>
    <w:rsid w:val="003D69A1"/>
    <w:rsid w:val="003E1A41"/>
    <w:rsid w:val="003E2283"/>
    <w:rsid w:val="003E7517"/>
    <w:rsid w:val="003F2E68"/>
    <w:rsid w:val="00400C10"/>
    <w:rsid w:val="004442D2"/>
    <w:rsid w:val="00450570"/>
    <w:rsid w:val="00464897"/>
    <w:rsid w:val="004679BE"/>
    <w:rsid w:val="00467FFD"/>
    <w:rsid w:val="00474511"/>
    <w:rsid w:val="00495972"/>
    <w:rsid w:val="004C407E"/>
    <w:rsid w:val="00547FAE"/>
    <w:rsid w:val="00554F05"/>
    <w:rsid w:val="005A4235"/>
    <w:rsid w:val="005A423C"/>
    <w:rsid w:val="005C1E02"/>
    <w:rsid w:val="005C7E3F"/>
    <w:rsid w:val="005D486A"/>
    <w:rsid w:val="005E1BCB"/>
    <w:rsid w:val="005F7DE2"/>
    <w:rsid w:val="00622BA5"/>
    <w:rsid w:val="006237ED"/>
    <w:rsid w:val="0062669B"/>
    <w:rsid w:val="00627C54"/>
    <w:rsid w:val="00627CDD"/>
    <w:rsid w:val="00632307"/>
    <w:rsid w:val="006437A5"/>
    <w:rsid w:val="00646B54"/>
    <w:rsid w:val="006625CA"/>
    <w:rsid w:val="006725B5"/>
    <w:rsid w:val="00676C85"/>
    <w:rsid w:val="0068240A"/>
    <w:rsid w:val="006848BA"/>
    <w:rsid w:val="006902B2"/>
    <w:rsid w:val="006909DD"/>
    <w:rsid w:val="006B152A"/>
    <w:rsid w:val="006D67F0"/>
    <w:rsid w:val="006F56AE"/>
    <w:rsid w:val="006F605C"/>
    <w:rsid w:val="00712F1A"/>
    <w:rsid w:val="00731073"/>
    <w:rsid w:val="00732F27"/>
    <w:rsid w:val="00747DB7"/>
    <w:rsid w:val="0075107D"/>
    <w:rsid w:val="00755F89"/>
    <w:rsid w:val="00764950"/>
    <w:rsid w:val="00775DAF"/>
    <w:rsid w:val="00793C67"/>
    <w:rsid w:val="007A626F"/>
    <w:rsid w:val="007B0C1F"/>
    <w:rsid w:val="007C0CF6"/>
    <w:rsid w:val="007C4CB2"/>
    <w:rsid w:val="007E7DA0"/>
    <w:rsid w:val="007F4DD9"/>
    <w:rsid w:val="007F580C"/>
    <w:rsid w:val="008013F3"/>
    <w:rsid w:val="00812878"/>
    <w:rsid w:val="008210EF"/>
    <w:rsid w:val="00834F38"/>
    <w:rsid w:val="00845D02"/>
    <w:rsid w:val="00851531"/>
    <w:rsid w:val="00853B72"/>
    <w:rsid w:val="008576A8"/>
    <w:rsid w:val="0086461E"/>
    <w:rsid w:val="008708BE"/>
    <w:rsid w:val="0088379B"/>
    <w:rsid w:val="008B2C5B"/>
    <w:rsid w:val="008C388A"/>
    <w:rsid w:val="00902583"/>
    <w:rsid w:val="00902B81"/>
    <w:rsid w:val="00910221"/>
    <w:rsid w:val="00933D7E"/>
    <w:rsid w:val="009456D8"/>
    <w:rsid w:val="00962CF7"/>
    <w:rsid w:val="0098790B"/>
    <w:rsid w:val="0099573F"/>
    <w:rsid w:val="00995C1A"/>
    <w:rsid w:val="009A28CF"/>
    <w:rsid w:val="009A5496"/>
    <w:rsid w:val="009A7ECB"/>
    <w:rsid w:val="009B1F79"/>
    <w:rsid w:val="009D4639"/>
    <w:rsid w:val="009D68BF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93D09"/>
    <w:rsid w:val="00AA11B2"/>
    <w:rsid w:val="00AA144F"/>
    <w:rsid w:val="00AB2173"/>
    <w:rsid w:val="00AD1811"/>
    <w:rsid w:val="00AD7876"/>
    <w:rsid w:val="00AE539E"/>
    <w:rsid w:val="00B031D8"/>
    <w:rsid w:val="00B05812"/>
    <w:rsid w:val="00B07833"/>
    <w:rsid w:val="00B177C6"/>
    <w:rsid w:val="00B261C7"/>
    <w:rsid w:val="00B3175E"/>
    <w:rsid w:val="00B34F60"/>
    <w:rsid w:val="00B640F8"/>
    <w:rsid w:val="00B83E93"/>
    <w:rsid w:val="00B83F8F"/>
    <w:rsid w:val="00B86265"/>
    <w:rsid w:val="00B8764E"/>
    <w:rsid w:val="00B973B1"/>
    <w:rsid w:val="00BA05C5"/>
    <w:rsid w:val="00BB7CE8"/>
    <w:rsid w:val="00BC0120"/>
    <w:rsid w:val="00BD3548"/>
    <w:rsid w:val="00BE4E91"/>
    <w:rsid w:val="00C2191F"/>
    <w:rsid w:val="00C306A9"/>
    <w:rsid w:val="00C55E0E"/>
    <w:rsid w:val="00C63C98"/>
    <w:rsid w:val="00C82625"/>
    <w:rsid w:val="00C85D3B"/>
    <w:rsid w:val="00C8702F"/>
    <w:rsid w:val="00C9143A"/>
    <w:rsid w:val="00CA7E22"/>
    <w:rsid w:val="00CB4FF7"/>
    <w:rsid w:val="00CC4F61"/>
    <w:rsid w:val="00CD7C65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360C0"/>
    <w:rsid w:val="00D42EA5"/>
    <w:rsid w:val="00D813B9"/>
    <w:rsid w:val="00D83CCD"/>
    <w:rsid w:val="00DA141A"/>
    <w:rsid w:val="00DB7C27"/>
    <w:rsid w:val="00DB7F78"/>
    <w:rsid w:val="00DC0CC6"/>
    <w:rsid w:val="00DC433E"/>
    <w:rsid w:val="00DD14FC"/>
    <w:rsid w:val="00DD3B33"/>
    <w:rsid w:val="00DE03D1"/>
    <w:rsid w:val="00DE265F"/>
    <w:rsid w:val="00DE440E"/>
    <w:rsid w:val="00DE4995"/>
    <w:rsid w:val="00DE56E3"/>
    <w:rsid w:val="00DF56D3"/>
    <w:rsid w:val="00DF6DAC"/>
    <w:rsid w:val="00E00083"/>
    <w:rsid w:val="00E01A34"/>
    <w:rsid w:val="00E20AC7"/>
    <w:rsid w:val="00E21499"/>
    <w:rsid w:val="00E57945"/>
    <w:rsid w:val="00E60334"/>
    <w:rsid w:val="00E7202C"/>
    <w:rsid w:val="00E74285"/>
    <w:rsid w:val="00E948C7"/>
    <w:rsid w:val="00EA2AF8"/>
    <w:rsid w:val="00EA43F1"/>
    <w:rsid w:val="00EA4BC0"/>
    <w:rsid w:val="00EB1253"/>
    <w:rsid w:val="00EB6352"/>
    <w:rsid w:val="00EC53A3"/>
    <w:rsid w:val="00ED2D5F"/>
    <w:rsid w:val="00EE7E9A"/>
    <w:rsid w:val="00F03A6E"/>
    <w:rsid w:val="00F242BA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D4CB9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18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0">
    <w:name w:val="Стандартный HTML Знак"/>
    <w:basedOn w:val="a0"/>
    <w:link w:val="HTML"/>
    <w:rsid w:val="00184360"/>
    <w:rPr>
      <w:rFonts w:ascii="Courier New" w:eastAsia="Times New Roman" w:hAnsi="Courier New" w:cs="Courier New"/>
      <w:sz w:val="24"/>
      <w:szCs w:val="24"/>
      <w:lang w:val="ru-RU" w:eastAsia="ar-SA"/>
    </w:rPr>
  </w:style>
  <w:style w:type="character" w:customStyle="1" w:styleId="af">
    <w:name w:val="Стиль Метод"/>
    <w:rsid w:val="0099573F"/>
    <w:rPr>
      <w:rFonts w:ascii="Courier New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149</cp:revision>
  <dcterms:created xsi:type="dcterms:W3CDTF">2022-03-22T12:32:00Z</dcterms:created>
  <dcterms:modified xsi:type="dcterms:W3CDTF">2022-11-04T17:33:00Z</dcterms:modified>
</cp:coreProperties>
</file>